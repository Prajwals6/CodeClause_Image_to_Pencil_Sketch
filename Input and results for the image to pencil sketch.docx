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C162" w14:textId="71A18FC9" w:rsidR="00A9204E" w:rsidRDefault="00E53FB4" w:rsidP="00E53FB4">
      <w:pPr>
        <w:pStyle w:val="Heading1"/>
        <w:rPr>
          <w:rStyle w:val="Strong"/>
          <w:lang w:val="en-IN"/>
        </w:rPr>
      </w:pPr>
      <w:r>
        <w:rPr>
          <w:rStyle w:val="Strong"/>
          <w:lang w:val="en-IN"/>
        </w:rPr>
        <w:t>Input and results for the image to pencil sketch.</w:t>
      </w:r>
    </w:p>
    <w:p w14:paraId="0E6FD5C6" w14:textId="77777777" w:rsidR="00E53FB4" w:rsidRDefault="00E53FB4" w:rsidP="00E53FB4">
      <w:pPr>
        <w:rPr>
          <w:lang w:val="en-IN"/>
        </w:rPr>
      </w:pPr>
    </w:p>
    <w:p w14:paraId="616475C7" w14:textId="43A95E4A" w:rsidR="00E53FB4" w:rsidRDefault="00E53FB4" w:rsidP="00E53FB4">
      <w:pPr>
        <w:rPr>
          <w:lang w:val="en-IN"/>
        </w:rPr>
      </w:pPr>
      <w:r>
        <w:rPr>
          <w:noProof/>
        </w:rPr>
        <w:drawing>
          <wp:inline distT="0" distB="0" distL="0" distR="0" wp14:anchorId="3A0B3FA4" wp14:editId="3677D7AF">
            <wp:extent cx="1988820" cy="2982540"/>
            <wp:effectExtent l="0" t="0" r="0" b="8890"/>
            <wp:docPr id="7673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79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75EC0EBF" wp14:editId="7BFEAC5F">
            <wp:extent cx="914400" cy="914400"/>
            <wp:effectExtent l="0" t="0" r="0" b="0"/>
            <wp:docPr id="1311918780" name="Graphic 1311918780" descr="Arrow: Slight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13914" name="Graphic 1318713914" descr="Arrow: Slight curv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70213" wp14:editId="496787E7">
            <wp:extent cx="1981200" cy="2971800"/>
            <wp:effectExtent l="0" t="0" r="0" b="0"/>
            <wp:docPr id="478073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>\</w:t>
      </w:r>
    </w:p>
    <w:p w14:paraId="64E6C1DC" w14:textId="77777777" w:rsidR="00E53FB4" w:rsidRDefault="00E53FB4" w:rsidP="00E53FB4">
      <w:pPr>
        <w:rPr>
          <w:lang w:val="en-IN"/>
        </w:rPr>
      </w:pPr>
    </w:p>
    <w:p w14:paraId="5D76B563" w14:textId="77777777" w:rsidR="00E53FB4" w:rsidRDefault="00E53FB4" w:rsidP="00E53FB4">
      <w:pPr>
        <w:rPr>
          <w:lang w:val="en-IN"/>
        </w:rPr>
      </w:pPr>
    </w:p>
    <w:p w14:paraId="25592ED9" w14:textId="77777777" w:rsidR="00E53FB4" w:rsidRDefault="00E53FB4" w:rsidP="00E53FB4">
      <w:pPr>
        <w:rPr>
          <w:lang w:val="en-IN"/>
        </w:rPr>
      </w:pPr>
    </w:p>
    <w:p w14:paraId="310FAD7D" w14:textId="77777777" w:rsidR="00E53FB4" w:rsidRDefault="00E53FB4" w:rsidP="00E53FB4">
      <w:pPr>
        <w:rPr>
          <w:lang w:val="en-IN"/>
        </w:rPr>
      </w:pPr>
    </w:p>
    <w:p w14:paraId="66BA8746" w14:textId="77777777" w:rsidR="00E53FB4" w:rsidRDefault="00E53FB4" w:rsidP="00E53FB4">
      <w:pPr>
        <w:rPr>
          <w:lang w:val="en-IN"/>
        </w:rPr>
      </w:pPr>
    </w:p>
    <w:p w14:paraId="04FBD04E" w14:textId="77777777" w:rsidR="00E53FB4" w:rsidRDefault="00E53FB4" w:rsidP="00E53FB4">
      <w:pPr>
        <w:rPr>
          <w:lang w:val="en-IN"/>
        </w:rPr>
      </w:pPr>
    </w:p>
    <w:p w14:paraId="148A3E08" w14:textId="05584C90" w:rsidR="00E53FB4" w:rsidRPr="00E53FB4" w:rsidRDefault="00E53FB4" w:rsidP="00E53FB4">
      <w:pPr>
        <w:rPr>
          <w:lang w:val="en-IN"/>
        </w:rPr>
      </w:pPr>
      <w:r>
        <w:rPr>
          <w:noProof/>
        </w:rPr>
        <w:drawing>
          <wp:inline distT="0" distB="0" distL="0" distR="0" wp14:anchorId="3C60F827" wp14:editId="18111CE4">
            <wp:extent cx="2317240" cy="1447533"/>
            <wp:effectExtent l="0" t="0" r="6985" b="635"/>
            <wp:docPr id="1545214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71" cy="14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0199F87B" wp14:editId="0ADE36CB">
            <wp:extent cx="914400" cy="914400"/>
            <wp:effectExtent l="0" t="0" r="0" b="0"/>
            <wp:docPr id="1318713914" name="Graphic 2" descr="Arrow: Slight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13914" name="Graphic 1318713914" descr="Arrow: Slight curv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AEBD3" wp14:editId="23C3876B">
            <wp:extent cx="2370677" cy="1480913"/>
            <wp:effectExtent l="0" t="0" r="0" b="5080"/>
            <wp:docPr id="1702097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79" cy="149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FB4" w:rsidRPr="00E5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57175164">
    <w:abstractNumId w:val="19"/>
  </w:num>
  <w:num w:numId="2" w16cid:durableId="743257118">
    <w:abstractNumId w:val="12"/>
  </w:num>
  <w:num w:numId="3" w16cid:durableId="1438141890">
    <w:abstractNumId w:val="10"/>
  </w:num>
  <w:num w:numId="4" w16cid:durableId="2111781362">
    <w:abstractNumId w:val="21"/>
  </w:num>
  <w:num w:numId="5" w16cid:durableId="1368681274">
    <w:abstractNumId w:val="13"/>
  </w:num>
  <w:num w:numId="6" w16cid:durableId="1680884671">
    <w:abstractNumId w:val="16"/>
  </w:num>
  <w:num w:numId="7" w16cid:durableId="1180437024">
    <w:abstractNumId w:val="18"/>
  </w:num>
  <w:num w:numId="8" w16cid:durableId="1661274037">
    <w:abstractNumId w:val="9"/>
  </w:num>
  <w:num w:numId="9" w16cid:durableId="103228678">
    <w:abstractNumId w:val="7"/>
  </w:num>
  <w:num w:numId="10" w16cid:durableId="223954376">
    <w:abstractNumId w:val="6"/>
  </w:num>
  <w:num w:numId="11" w16cid:durableId="1188986636">
    <w:abstractNumId w:val="5"/>
  </w:num>
  <w:num w:numId="12" w16cid:durableId="2147232688">
    <w:abstractNumId w:val="4"/>
  </w:num>
  <w:num w:numId="13" w16cid:durableId="1001084202">
    <w:abstractNumId w:val="8"/>
  </w:num>
  <w:num w:numId="14" w16cid:durableId="1108085301">
    <w:abstractNumId w:val="3"/>
  </w:num>
  <w:num w:numId="15" w16cid:durableId="1027291512">
    <w:abstractNumId w:val="2"/>
  </w:num>
  <w:num w:numId="16" w16cid:durableId="260573160">
    <w:abstractNumId w:val="1"/>
  </w:num>
  <w:num w:numId="17" w16cid:durableId="1716194379">
    <w:abstractNumId w:val="0"/>
  </w:num>
  <w:num w:numId="18" w16cid:durableId="733236049">
    <w:abstractNumId w:val="14"/>
  </w:num>
  <w:num w:numId="19" w16cid:durableId="88082775">
    <w:abstractNumId w:val="15"/>
  </w:num>
  <w:num w:numId="20" w16cid:durableId="314721946">
    <w:abstractNumId w:val="20"/>
  </w:num>
  <w:num w:numId="21" w16cid:durableId="294220458">
    <w:abstractNumId w:val="17"/>
  </w:num>
  <w:num w:numId="22" w16cid:durableId="1675955318">
    <w:abstractNumId w:val="11"/>
  </w:num>
  <w:num w:numId="23" w16cid:durableId="5412843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B4"/>
    <w:rsid w:val="00645252"/>
    <w:rsid w:val="006D3D74"/>
    <w:rsid w:val="0083569A"/>
    <w:rsid w:val="00A9204E"/>
    <w:rsid w:val="00E5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E30A"/>
  <w15:chartTrackingRefBased/>
  <w15:docId w15:val="{BF9150D1-6B64-4AAE-BC0D-F0346CF6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w\AppData\Local\Microsoft\Office\16.0\DTS\en-IN%7b23D48EF9-E5EF-425D-9905-BC94B3BBDD32%7d\%7b401AE11D-40CE-460B-8FE5-E18C8AB1BE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{401AE11D-40CE-460B-8FE5-E18C8AB1BE77}tf02786999_win32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</dc:creator>
  <cp:keywords/>
  <dc:description/>
  <cp:lastModifiedBy>Prajwal S</cp:lastModifiedBy>
  <cp:revision>1</cp:revision>
  <dcterms:created xsi:type="dcterms:W3CDTF">2023-05-28T17:05:00Z</dcterms:created>
  <dcterms:modified xsi:type="dcterms:W3CDTF">2023-05-28T17:09:00Z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